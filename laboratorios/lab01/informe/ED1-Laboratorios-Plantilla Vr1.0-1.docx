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D567397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1A5E7A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1A5E7A">
        <w:rPr>
          <w:rFonts w:ascii="Arial" w:hAnsi="Arial" w:cs="Arial"/>
          <w:b/>
          <w:color w:val="000064"/>
          <w:sz w:val="40"/>
          <w:szCs w:val="32"/>
        </w:rPr>
        <w:t>Recursión.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2DE0C046" w:rsidR="006F47C4" w:rsidRPr="006F47C4" w:rsidRDefault="001A5E7A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Juan Pablo Cortes </w:t>
            </w:r>
            <w:r w:rsidR="00875469">
              <w:rPr>
                <w:b/>
                <w:bCs/>
                <w:sz w:val="22"/>
                <w:szCs w:val="22"/>
              </w:rPr>
              <w:t>González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CD68035" w:rsidR="006F47C4" w:rsidRPr="006F47C4" w:rsidRDefault="001A5E7A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jpcortesg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602CBE01" w:rsidR="006F47C4" w:rsidRPr="006F47C4" w:rsidRDefault="008754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Yhilmar Andrés Chaverra Castaño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09FB928" w:rsidR="006F47C4" w:rsidRPr="006F47C4" w:rsidRDefault="008754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yachaverrc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2CAC663" w14:textId="77777777" w:rsidR="00552532" w:rsidRPr="00552532" w:rsidRDefault="00320EFF" w:rsidP="00552532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52532">
        <w:rPr>
          <w:b/>
          <w:bCs/>
          <w:color w:val="002060"/>
          <w:sz w:val="22"/>
          <w:szCs w:val="22"/>
          <w:lang w:val="en-US"/>
        </w:rPr>
        <w:t>3.1</w:t>
      </w:r>
      <w:r w:rsidR="00552532" w:rsidRPr="00552532">
        <w:rPr>
          <w:b/>
          <w:bCs/>
          <w:color w:val="002060"/>
          <w:sz w:val="22"/>
          <w:szCs w:val="22"/>
          <w:lang w:val="en-US"/>
        </w:rPr>
        <w:t xml:space="preserve"> a.</w:t>
      </w:r>
    </w:p>
    <w:p w14:paraId="482992B7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  <w:lang w:val="en-US"/>
        </w:rPr>
      </w:pPr>
      <w:r w:rsidRPr="00552532">
        <w:rPr>
          <w:b/>
          <w:bCs/>
          <w:sz w:val="22"/>
          <w:szCs w:val="22"/>
          <w:lang w:val="en-US"/>
        </w:rPr>
        <w:t xml:space="preserve">public static int </w:t>
      </w:r>
      <w:proofErr w:type="gramStart"/>
      <w:r w:rsidRPr="00552532">
        <w:rPr>
          <w:b/>
          <w:bCs/>
          <w:sz w:val="22"/>
          <w:szCs w:val="22"/>
          <w:lang w:val="en-US"/>
        </w:rPr>
        <w:t>ways(</w:t>
      </w:r>
      <w:proofErr w:type="gramEnd"/>
      <w:r w:rsidRPr="00552532">
        <w:rPr>
          <w:b/>
          <w:bCs/>
          <w:sz w:val="22"/>
          <w:szCs w:val="22"/>
          <w:lang w:val="en-US"/>
        </w:rPr>
        <w:t>int n){</w:t>
      </w:r>
    </w:p>
    <w:p w14:paraId="7DEE4CA5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  <w:lang w:val="en-US"/>
        </w:rPr>
      </w:pPr>
      <w:r w:rsidRPr="00552532">
        <w:rPr>
          <w:b/>
          <w:bCs/>
          <w:sz w:val="22"/>
          <w:szCs w:val="22"/>
          <w:lang w:val="en-US"/>
        </w:rPr>
        <w:t xml:space="preserve">        if(n&lt;=</w:t>
      </w:r>
      <w:proofErr w:type="gramStart"/>
      <w:r w:rsidRPr="00552532">
        <w:rPr>
          <w:b/>
          <w:bCs/>
          <w:sz w:val="22"/>
          <w:szCs w:val="22"/>
          <w:lang w:val="en-US"/>
        </w:rPr>
        <w:t>2){</w:t>
      </w:r>
      <w:proofErr w:type="gramEnd"/>
      <w:r w:rsidRPr="00552532">
        <w:rPr>
          <w:b/>
          <w:bCs/>
          <w:sz w:val="22"/>
          <w:szCs w:val="22"/>
          <w:lang w:val="en-US"/>
        </w:rPr>
        <w:t xml:space="preserve">   //c1</w:t>
      </w:r>
    </w:p>
    <w:p w14:paraId="39FF51CC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  <w:lang w:val="en-US"/>
        </w:rPr>
      </w:pPr>
      <w:r w:rsidRPr="00552532">
        <w:rPr>
          <w:b/>
          <w:bCs/>
          <w:sz w:val="22"/>
          <w:szCs w:val="22"/>
          <w:lang w:val="en-US"/>
        </w:rPr>
        <w:t xml:space="preserve">            return n; //c2</w:t>
      </w:r>
    </w:p>
    <w:p w14:paraId="12F1E2B1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  <w:lang w:val="en-US"/>
        </w:rPr>
      </w:pPr>
      <w:r w:rsidRPr="00552532">
        <w:rPr>
          <w:b/>
          <w:bCs/>
          <w:sz w:val="22"/>
          <w:szCs w:val="22"/>
          <w:lang w:val="en-US"/>
        </w:rPr>
        <w:t xml:space="preserve">        </w:t>
      </w:r>
      <w:proofErr w:type="gramStart"/>
      <w:r w:rsidRPr="00552532">
        <w:rPr>
          <w:b/>
          <w:bCs/>
          <w:sz w:val="22"/>
          <w:szCs w:val="22"/>
          <w:lang w:val="en-US"/>
        </w:rPr>
        <w:t>}else</w:t>
      </w:r>
      <w:proofErr w:type="gramEnd"/>
      <w:r w:rsidRPr="00552532">
        <w:rPr>
          <w:b/>
          <w:bCs/>
          <w:sz w:val="22"/>
          <w:szCs w:val="22"/>
          <w:lang w:val="en-US"/>
        </w:rPr>
        <w:t>{</w:t>
      </w:r>
    </w:p>
    <w:p w14:paraId="64926323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  <w:lang w:val="en-US"/>
        </w:rPr>
      </w:pPr>
      <w:r w:rsidRPr="00552532">
        <w:rPr>
          <w:b/>
          <w:bCs/>
          <w:sz w:val="22"/>
          <w:szCs w:val="22"/>
          <w:lang w:val="en-US"/>
        </w:rPr>
        <w:t xml:space="preserve">            return ways(n-1) + ways(n-2</w:t>
      </w:r>
      <w:proofErr w:type="gramStart"/>
      <w:r w:rsidRPr="00552532">
        <w:rPr>
          <w:b/>
          <w:bCs/>
          <w:sz w:val="22"/>
          <w:szCs w:val="22"/>
          <w:lang w:val="en-US"/>
        </w:rPr>
        <w:t xml:space="preserve">);   </w:t>
      </w:r>
      <w:proofErr w:type="gramEnd"/>
      <w:r w:rsidRPr="00552532">
        <w:rPr>
          <w:b/>
          <w:bCs/>
          <w:sz w:val="22"/>
          <w:szCs w:val="22"/>
          <w:lang w:val="en-US"/>
        </w:rPr>
        <w:t>//c3</w:t>
      </w:r>
    </w:p>
    <w:p w14:paraId="5EF21074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  <w:lang w:val="en-US"/>
        </w:rPr>
        <w:t xml:space="preserve">        </w:t>
      </w:r>
      <w:r w:rsidRPr="00552532">
        <w:rPr>
          <w:b/>
          <w:bCs/>
          <w:sz w:val="22"/>
          <w:szCs w:val="22"/>
        </w:rPr>
        <w:t xml:space="preserve">} </w:t>
      </w:r>
    </w:p>
    <w:p w14:paraId="076E0AB6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 xml:space="preserve">    }</w:t>
      </w:r>
    </w:p>
    <w:p w14:paraId="239D900E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 xml:space="preserve">b. </w:t>
      </w:r>
    </w:p>
    <w:p w14:paraId="6EAC3BCE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>Expresar la función por tramos</w:t>
      </w:r>
    </w:p>
    <w:p w14:paraId="607F3C0E" w14:textId="3C1FA8E0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 xml:space="preserve">         c1+c2 si n&lt;=2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si n&lt;= 2</w:t>
      </w:r>
    </w:p>
    <w:p w14:paraId="15A2887F" w14:textId="29D90028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 xml:space="preserve">t(n)= </w:t>
      </w:r>
    </w:p>
    <w:p w14:paraId="0C2FC66C" w14:textId="69F378ED" w:rsidR="00552532" w:rsidRPr="00552532" w:rsidRDefault="00552532" w:rsidP="00552532">
      <w:pPr>
        <w:pStyle w:val="Prrafodelista"/>
        <w:ind w:left="10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552532">
        <w:rPr>
          <w:b/>
          <w:bCs/>
          <w:sz w:val="22"/>
          <w:szCs w:val="22"/>
        </w:rPr>
        <w:t xml:space="preserve">c3 + t(n-1) + T(n-2) </w: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ab/>
      </w:r>
      <w:r w:rsidRPr="00552532">
        <w:rPr>
          <w:b/>
          <w:bCs/>
          <w:sz w:val="22"/>
          <w:szCs w:val="22"/>
        </w:rPr>
        <w:t xml:space="preserve">si </w:t>
      </w:r>
      <w:r>
        <w:rPr>
          <w:b/>
          <w:bCs/>
          <w:sz w:val="22"/>
          <w:szCs w:val="22"/>
        </w:rPr>
        <w:t xml:space="preserve">  </w:t>
      </w:r>
      <w:r w:rsidRPr="00552532">
        <w:rPr>
          <w:b/>
          <w:bCs/>
          <w:sz w:val="22"/>
          <w:szCs w:val="22"/>
        </w:rPr>
        <w:t>n&gt;2</w:t>
      </w:r>
    </w:p>
    <w:p w14:paraId="1FDBCED7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>c.</w:t>
      </w:r>
    </w:p>
    <w:p w14:paraId="4E9ACB06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 xml:space="preserve">Ecuación de recurrencia </w:t>
      </w:r>
    </w:p>
    <w:p w14:paraId="236B7282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 xml:space="preserve"> </w:t>
      </w:r>
      <w:r w:rsidRPr="00552532">
        <w:rPr>
          <w:b/>
          <w:bCs/>
          <w:sz w:val="22"/>
          <w:szCs w:val="22"/>
        </w:rPr>
        <w:tab/>
        <w:t>t(n) = c*n² +c</w:t>
      </w:r>
    </w:p>
    <w:p w14:paraId="6C14AA15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 xml:space="preserve">d. </w:t>
      </w:r>
    </w:p>
    <w:p w14:paraId="6FCDE50E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>Notación O</w:t>
      </w:r>
    </w:p>
    <w:p w14:paraId="48D94CFC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>t(n) =</w:t>
      </w:r>
      <w:proofErr w:type="gramStart"/>
      <w:r w:rsidRPr="00552532">
        <w:rPr>
          <w:b/>
          <w:bCs/>
          <w:sz w:val="22"/>
          <w:szCs w:val="22"/>
        </w:rPr>
        <w:t>O( c</w:t>
      </w:r>
      <w:proofErr w:type="gramEnd"/>
      <w:r w:rsidRPr="00552532">
        <w:rPr>
          <w:b/>
          <w:bCs/>
          <w:sz w:val="22"/>
          <w:szCs w:val="22"/>
        </w:rPr>
        <w:t>*n² +c)</w:t>
      </w:r>
    </w:p>
    <w:p w14:paraId="536B45F9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>e.</w:t>
      </w:r>
    </w:p>
    <w:p w14:paraId="556846E9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 xml:space="preserve">Regla de la suma </w:t>
      </w:r>
    </w:p>
    <w:p w14:paraId="1C75303D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>t(n) =</w:t>
      </w:r>
      <w:proofErr w:type="gramStart"/>
      <w:r w:rsidRPr="00552532">
        <w:rPr>
          <w:b/>
          <w:bCs/>
          <w:sz w:val="22"/>
          <w:szCs w:val="22"/>
        </w:rPr>
        <w:t>O( c</w:t>
      </w:r>
      <w:proofErr w:type="gramEnd"/>
      <w:r w:rsidRPr="00552532">
        <w:rPr>
          <w:b/>
          <w:bCs/>
          <w:sz w:val="22"/>
          <w:szCs w:val="22"/>
        </w:rPr>
        <w:t>*n² )</w:t>
      </w:r>
    </w:p>
    <w:p w14:paraId="56C85499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</w:p>
    <w:p w14:paraId="5E625383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>f.</w:t>
      </w:r>
    </w:p>
    <w:p w14:paraId="7D2AB1F0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 xml:space="preserve">Regla del producto </w:t>
      </w:r>
    </w:p>
    <w:p w14:paraId="69F92CDC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ab/>
        <w:t>t(n) =</w:t>
      </w:r>
      <w:proofErr w:type="gramStart"/>
      <w:r w:rsidRPr="00552532">
        <w:rPr>
          <w:b/>
          <w:bCs/>
          <w:sz w:val="22"/>
          <w:szCs w:val="22"/>
        </w:rPr>
        <w:t>O(</w:t>
      </w:r>
      <w:proofErr w:type="gramEnd"/>
      <w:r w:rsidRPr="00552532">
        <w:rPr>
          <w:b/>
          <w:bCs/>
          <w:sz w:val="22"/>
          <w:szCs w:val="22"/>
        </w:rPr>
        <w:t>n² )</w:t>
      </w:r>
    </w:p>
    <w:p w14:paraId="173AEAB0" w14:textId="77777777" w:rsidR="00552532" w:rsidRPr="00552532" w:rsidRDefault="00552532" w:rsidP="00552532">
      <w:pPr>
        <w:pStyle w:val="Prrafodelista"/>
        <w:ind w:left="360"/>
        <w:jc w:val="both"/>
        <w:rPr>
          <w:b/>
          <w:bCs/>
          <w:sz w:val="22"/>
          <w:szCs w:val="22"/>
        </w:rPr>
      </w:pPr>
    </w:p>
    <w:p w14:paraId="4A4A1197" w14:textId="77777777" w:rsidR="00552532" w:rsidRPr="00552532" w:rsidRDefault="00552532" w:rsidP="00552532">
      <w:pPr>
        <w:pStyle w:val="Prrafodelista"/>
        <w:ind w:left="360" w:firstLine="348"/>
        <w:jc w:val="both"/>
        <w:rPr>
          <w:b/>
          <w:bCs/>
          <w:sz w:val="22"/>
          <w:szCs w:val="22"/>
        </w:rPr>
      </w:pPr>
      <w:r w:rsidRPr="00552532">
        <w:rPr>
          <w:b/>
          <w:bCs/>
          <w:sz w:val="22"/>
          <w:szCs w:val="22"/>
        </w:rPr>
        <w:t>t(n) =n²</w:t>
      </w:r>
    </w:p>
    <w:p w14:paraId="5D3FA7AC" w14:textId="35B0F3B4" w:rsidR="006F47C4" w:rsidRPr="00552532" w:rsidRDefault="006F47C4" w:rsidP="00320EFF">
      <w:pPr>
        <w:pStyle w:val="Prrafodelista"/>
        <w:ind w:left="360"/>
        <w:jc w:val="both"/>
        <w:rPr>
          <w:sz w:val="22"/>
          <w:szCs w:val="22"/>
        </w:rPr>
      </w:pPr>
    </w:p>
    <w:p w14:paraId="482D33E1" w14:textId="77777777" w:rsidR="00552532" w:rsidRDefault="0055253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024CA591" w14:textId="78B1B1F2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lastRenderedPageBreak/>
        <w:t>3.2</w:t>
      </w:r>
      <w:r w:rsidR="001632DD" w:rsidRPr="0017742C">
        <w:rPr>
          <w:noProof/>
        </w:rPr>
        <w:drawing>
          <wp:inline distT="0" distB="0" distL="0" distR="0" wp14:anchorId="540495E9" wp14:editId="4EF7F55E">
            <wp:extent cx="5667375" cy="3625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85" r="45180" b="13061"/>
                    <a:stretch/>
                  </pic:blipFill>
                  <pic:spPr bwMode="auto">
                    <a:xfrm>
                      <a:off x="0" y="0"/>
                      <a:ext cx="5669255" cy="362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0ADFB" w14:textId="3CB40202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35ED4B0A" w:rsidR="003F4C22" w:rsidRPr="009852FD" w:rsidRDefault="001632DD" w:rsidP="009852FD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t>Este algoritmo tiene un crecimiento exponencial muy alto, donde el tiempo aumenta gradualmente a medida que el tamaño aumenta, por ende, la implementación de este algoritmo no es viable en el caso de puerto Antioquia por el tamaño de los contenedores que se usan.</w:t>
      </w:r>
    </w:p>
    <w:p w14:paraId="37431C79" w14:textId="3A8F28DF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229C71BE" w14:textId="7D1251AF" w:rsidR="00875469" w:rsidRPr="00875469" w:rsidRDefault="000337EF" w:rsidP="00875469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proofErr w:type="spellStart"/>
      <w:r w:rsidRPr="00875469">
        <w:rPr>
          <w:b/>
          <w:bCs/>
          <w:color w:val="002060"/>
          <w:sz w:val="22"/>
          <w:szCs w:val="22"/>
          <w:lang w:val="en-US"/>
        </w:rPr>
        <w:t>PowerN</w:t>
      </w:r>
      <w:proofErr w:type="spellEnd"/>
      <w:r w:rsidRPr="00875469">
        <w:rPr>
          <w:b/>
          <w:bCs/>
          <w:color w:val="002060"/>
          <w:sz w:val="22"/>
          <w:szCs w:val="22"/>
          <w:lang w:val="en-US"/>
        </w:rPr>
        <w:t>:</w:t>
      </w:r>
      <w:r w:rsidR="00875469" w:rsidRPr="00875469">
        <w:rPr>
          <w:b/>
          <w:bCs/>
          <w:color w:val="002060"/>
          <w:sz w:val="22"/>
          <w:szCs w:val="22"/>
          <w:lang w:val="en-US"/>
        </w:rPr>
        <w:t xml:space="preserve"> </w:t>
      </w:r>
      <w:bookmarkStart w:id="0" w:name="_Hlk32781833"/>
      <w:r w:rsidR="00875469" w:rsidRPr="00875469">
        <w:rPr>
          <w:sz w:val="22"/>
          <w:szCs w:val="22"/>
          <w:lang w:val="en-US"/>
        </w:rPr>
        <w:t>T(n)=T(n</w:t>
      </w:r>
      <w:r w:rsidR="00875469">
        <w:rPr>
          <w:sz w:val="22"/>
          <w:szCs w:val="22"/>
          <w:lang w:val="en-US"/>
        </w:rPr>
        <w:t>-</w:t>
      </w:r>
      <w:proofErr w:type="gramStart"/>
      <w:r w:rsidR="00875469">
        <w:rPr>
          <w:sz w:val="22"/>
          <w:szCs w:val="22"/>
          <w:lang w:val="en-US"/>
        </w:rPr>
        <w:t>1)+</w:t>
      </w:r>
      <w:proofErr w:type="gramEnd"/>
      <w:r w:rsidR="00875469">
        <w:rPr>
          <w:sz w:val="22"/>
          <w:szCs w:val="22"/>
          <w:lang w:val="en-US"/>
        </w:rPr>
        <w:t>c.</w:t>
      </w:r>
      <w:bookmarkEnd w:id="0"/>
    </w:p>
    <w:p w14:paraId="41ABE8E7" w14:textId="38AFE0DA" w:rsidR="00875469" w:rsidRPr="005310EF" w:rsidRDefault="000337EF" w:rsidP="00875469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>Count</w:t>
      </w:r>
      <w:r w:rsidR="005310EF">
        <w:rPr>
          <w:b/>
          <w:bCs/>
          <w:color w:val="002060"/>
          <w:sz w:val="22"/>
          <w:szCs w:val="22"/>
          <w:lang w:val="en-US"/>
        </w:rPr>
        <w:t>8</w:t>
      </w:r>
      <w:r>
        <w:rPr>
          <w:b/>
          <w:bCs/>
          <w:color w:val="002060"/>
          <w:sz w:val="22"/>
          <w:szCs w:val="22"/>
          <w:lang w:val="en-US"/>
        </w:rPr>
        <w:t xml:space="preserve">: </w:t>
      </w:r>
      <w:r w:rsidR="005310EF">
        <w:rPr>
          <w:b/>
          <w:bCs/>
          <w:color w:val="002060"/>
          <w:sz w:val="22"/>
          <w:szCs w:val="22"/>
          <w:lang w:val="en-US"/>
        </w:rPr>
        <w:t xml:space="preserve"> </w:t>
      </w:r>
      <w:r w:rsidR="005310EF" w:rsidRPr="005310EF">
        <w:rPr>
          <w:sz w:val="22"/>
          <w:szCs w:val="22"/>
          <w:lang w:val="en-US"/>
        </w:rPr>
        <w:t>T(n) = T(n/</w:t>
      </w:r>
      <w:proofErr w:type="gramStart"/>
      <w:r w:rsidR="005310EF" w:rsidRPr="005310EF">
        <w:rPr>
          <w:sz w:val="22"/>
          <w:szCs w:val="22"/>
          <w:lang w:val="en-US"/>
        </w:rPr>
        <w:t>10)+</w:t>
      </w:r>
      <w:proofErr w:type="gramEnd"/>
      <w:r w:rsidR="005310EF" w:rsidRPr="005310EF">
        <w:rPr>
          <w:sz w:val="22"/>
          <w:szCs w:val="22"/>
          <w:lang w:val="en-US"/>
        </w:rPr>
        <w:t>t(n/10)+c</w:t>
      </w:r>
    </w:p>
    <w:p w14:paraId="4E51D8D2" w14:textId="631C9CC3" w:rsidR="005310EF" w:rsidRPr="005310EF" w:rsidRDefault="005310EF" w:rsidP="00875469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Factorial: </w:t>
      </w:r>
      <w:r w:rsidRPr="00875469">
        <w:rPr>
          <w:sz w:val="22"/>
          <w:szCs w:val="22"/>
          <w:lang w:val="en-US"/>
        </w:rPr>
        <w:t>T(n)=T(n</w:t>
      </w:r>
      <w:r>
        <w:rPr>
          <w:sz w:val="22"/>
          <w:szCs w:val="22"/>
          <w:lang w:val="en-US"/>
        </w:rPr>
        <w:t>-</w:t>
      </w:r>
      <w:proofErr w:type="gramStart"/>
      <w:r>
        <w:rPr>
          <w:sz w:val="22"/>
          <w:szCs w:val="22"/>
          <w:lang w:val="en-US"/>
        </w:rPr>
        <w:t>1)+</w:t>
      </w:r>
      <w:proofErr w:type="gramEnd"/>
      <w:r>
        <w:rPr>
          <w:sz w:val="22"/>
          <w:szCs w:val="22"/>
          <w:lang w:val="en-US"/>
        </w:rPr>
        <w:t>c.</w:t>
      </w:r>
    </w:p>
    <w:p w14:paraId="2AA48A5C" w14:textId="5CA499FB" w:rsidR="005310EF" w:rsidRPr="005310EF" w:rsidRDefault="005310EF" w:rsidP="00875469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Triangle: </w:t>
      </w:r>
      <w:r w:rsidRPr="00875469">
        <w:rPr>
          <w:sz w:val="22"/>
          <w:szCs w:val="22"/>
          <w:lang w:val="en-US"/>
        </w:rPr>
        <w:t>T(n)=T(n</w:t>
      </w:r>
      <w:r>
        <w:rPr>
          <w:sz w:val="22"/>
          <w:szCs w:val="22"/>
          <w:lang w:val="en-US"/>
        </w:rPr>
        <w:t>-</w:t>
      </w:r>
      <w:proofErr w:type="gramStart"/>
      <w:r>
        <w:rPr>
          <w:sz w:val="22"/>
          <w:szCs w:val="22"/>
          <w:lang w:val="en-US"/>
        </w:rPr>
        <w:t>1)+</w:t>
      </w:r>
      <w:proofErr w:type="gramEnd"/>
      <w:r>
        <w:rPr>
          <w:sz w:val="22"/>
          <w:szCs w:val="22"/>
          <w:lang w:val="en-US"/>
        </w:rPr>
        <w:t>C1+C2</w:t>
      </w:r>
      <w:r>
        <w:rPr>
          <w:sz w:val="22"/>
          <w:szCs w:val="22"/>
          <w:lang w:val="en-US"/>
        </w:rPr>
        <w:t>.</w:t>
      </w:r>
    </w:p>
    <w:p w14:paraId="31B4097A" w14:textId="30E46E2B" w:rsidR="005310EF" w:rsidRPr="00875469" w:rsidRDefault="009852FD" w:rsidP="00875469">
      <w:pPr>
        <w:pStyle w:val="Prrafodelista"/>
        <w:numPr>
          <w:ilvl w:val="0"/>
          <w:numId w:val="22"/>
        </w:numPr>
        <w:jc w:val="both"/>
        <w:rPr>
          <w:b/>
          <w:bCs/>
          <w:color w:val="002060"/>
          <w:sz w:val="22"/>
          <w:szCs w:val="22"/>
          <w:lang w:val="en-US"/>
        </w:rPr>
      </w:pPr>
      <w:r w:rsidRPr="009852FD">
        <w:rPr>
          <w:b/>
          <w:bCs/>
          <w:color w:val="002060"/>
          <w:sz w:val="22"/>
          <w:szCs w:val="22"/>
          <w:lang w:val="en-US"/>
        </w:rPr>
        <w:t>bunnyEars</w:t>
      </w:r>
      <w:proofErr w:type="gramStart"/>
      <w:r w:rsidRPr="009852FD">
        <w:rPr>
          <w:b/>
          <w:bCs/>
          <w:color w:val="002060"/>
          <w:sz w:val="22"/>
          <w:szCs w:val="22"/>
          <w:lang w:val="en-US"/>
        </w:rPr>
        <w:t>2</w:t>
      </w:r>
      <w:r>
        <w:rPr>
          <w:b/>
          <w:bCs/>
          <w:color w:val="002060"/>
          <w:sz w:val="22"/>
          <w:szCs w:val="22"/>
          <w:lang w:val="en-US"/>
        </w:rPr>
        <w:t xml:space="preserve"> :</w:t>
      </w:r>
      <w:proofErr w:type="gramEnd"/>
      <w:r>
        <w:rPr>
          <w:b/>
          <w:bCs/>
          <w:color w:val="002060"/>
          <w:sz w:val="22"/>
          <w:szCs w:val="22"/>
          <w:lang w:val="en-US"/>
        </w:rPr>
        <w:t xml:space="preserve"> </w:t>
      </w:r>
      <w:r w:rsidRPr="00875469">
        <w:rPr>
          <w:sz w:val="22"/>
          <w:szCs w:val="22"/>
          <w:lang w:val="en-US"/>
        </w:rPr>
        <w:t>T(n)=T(n</w:t>
      </w:r>
      <w:r>
        <w:rPr>
          <w:sz w:val="22"/>
          <w:szCs w:val="22"/>
          <w:lang w:val="en-US"/>
        </w:rPr>
        <w:t>-1)+C1+C2.</w:t>
      </w:r>
    </w:p>
    <w:p w14:paraId="38A53A44" w14:textId="3C80DD73" w:rsidR="00875469" w:rsidRPr="00875469" w:rsidRDefault="00875469" w:rsidP="00875469">
      <w:pPr>
        <w:ind w:left="720"/>
        <w:jc w:val="both"/>
        <w:rPr>
          <w:color w:val="002060"/>
          <w:sz w:val="22"/>
          <w:szCs w:val="22"/>
          <w:lang w:val="en-US"/>
        </w:rPr>
      </w:pPr>
    </w:p>
    <w:p w14:paraId="10EE1DB6" w14:textId="466326DC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bookmarkStart w:id="1" w:name="_GoBack"/>
      <w:bookmarkEnd w:id="1"/>
    </w:p>
    <w:p w14:paraId="64D6AB73" w14:textId="57B41795" w:rsidR="009852FD" w:rsidRPr="009852FD" w:rsidRDefault="009852FD" w:rsidP="00320EFF">
      <w:pPr>
        <w:pStyle w:val="Prrafodelista"/>
        <w:ind w:left="360"/>
        <w:jc w:val="both"/>
        <w:rPr>
          <w:sz w:val="22"/>
          <w:szCs w:val="22"/>
          <w:lang w:val="es-CO"/>
        </w:rPr>
      </w:pPr>
      <w:proofErr w:type="spellStart"/>
      <w:r w:rsidRPr="009852FD">
        <w:rPr>
          <w:b/>
          <w:bCs/>
          <w:color w:val="002060"/>
          <w:sz w:val="22"/>
          <w:szCs w:val="22"/>
          <w:lang w:val="es-CO"/>
        </w:rPr>
        <w:t>PowerN</w:t>
      </w:r>
      <w:proofErr w:type="spellEnd"/>
      <w:r w:rsidRPr="009852FD">
        <w:rPr>
          <w:b/>
          <w:bCs/>
          <w:color w:val="002060"/>
          <w:sz w:val="22"/>
          <w:szCs w:val="22"/>
          <w:lang w:val="es-CO"/>
        </w:rPr>
        <w:t>:</w:t>
      </w:r>
      <w:r w:rsidRPr="009852FD">
        <w:rPr>
          <w:b/>
          <w:bCs/>
          <w:color w:val="002060"/>
          <w:sz w:val="22"/>
          <w:szCs w:val="22"/>
          <w:lang w:val="es-CO"/>
        </w:rPr>
        <w:t xml:space="preserve"> </w:t>
      </w:r>
      <w:r w:rsidRPr="009852FD">
        <w:rPr>
          <w:sz w:val="22"/>
          <w:szCs w:val="22"/>
          <w:lang w:val="es-CO"/>
        </w:rPr>
        <w:t xml:space="preserve">n es la potencia que se va a elevar la base </w:t>
      </w:r>
    </w:p>
    <w:p w14:paraId="32F985AC" w14:textId="61786C50" w:rsidR="009852FD" w:rsidRDefault="009852FD" w:rsidP="00320EFF">
      <w:pPr>
        <w:pStyle w:val="Prrafodelista"/>
        <w:ind w:left="360"/>
        <w:jc w:val="both"/>
        <w:rPr>
          <w:sz w:val="22"/>
          <w:szCs w:val="22"/>
          <w:lang w:val="es-CO"/>
        </w:rPr>
      </w:pPr>
      <w:r w:rsidRPr="009852FD">
        <w:rPr>
          <w:b/>
          <w:bCs/>
          <w:color w:val="002060"/>
          <w:sz w:val="22"/>
          <w:szCs w:val="22"/>
          <w:lang w:val="es-CO"/>
        </w:rPr>
        <w:t xml:space="preserve">Count8:  </w:t>
      </w:r>
      <w:r w:rsidRPr="009852FD">
        <w:rPr>
          <w:sz w:val="22"/>
          <w:szCs w:val="22"/>
          <w:lang w:val="es-CO"/>
        </w:rPr>
        <w:t>n es el numero de orejas de los conejos</w:t>
      </w:r>
    </w:p>
    <w:p w14:paraId="63E01080" w14:textId="57E5BA85" w:rsidR="009852FD" w:rsidRDefault="009852FD" w:rsidP="00320EFF">
      <w:pPr>
        <w:pStyle w:val="Prrafodelista"/>
        <w:ind w:left="360"/>
        <w:jc w:val="both"/>
        <w:rPr>
          <w:sz w:val="22"/>
          <w:szCs w:val="22"/>
          <w:lang w:val="es-CO"/>
        </w:rPr>
      </w:pPr>
      <w:r>
        <w:rPr>
          <w:b/>
          <w:bCs/>
          <w:color w:val="002060"/>
          <w:sz w:val="22"/>
          <w:szCs w:val="22"/>
          <w:lang w:val="es-CO"/>
        </w:rPr>
        <w:t>Factorial:</w:t>
      </w:r>
      <w:r>
        <w:rPr>
          <w:color w:val="002060"/>
          <w:sz w:val="22"/>
          <w:szCs w:val="22"/>
          <w:lang w:val="es-CO"/>
        </w:rPr>
        <w:t xml:space="preserve"> </w:t>
      </w:r>
      <w:r w:rsidRPr="009852FD">
        <w:rPr>
          <w:sz w:val="22"/>
          <w:szCs w:val="22"/>
          <w:lang w:val="es-CO"/>
        </w:rPr>
        <w:t>n es el numero que se le va a sacar la factorial</w:t>
      </w:r>
    </w:p>
    <w:p w14:paraId="2331598F" w14:textId="12EB9565" w:rsidR="009852FD" w:rsidRDefault="009852FD" w:rsidP="00320EFF">
      <w:pPr>
        <w:pStyle w:val="Prrafodelista"/>
        <w:ind w:left="360"/>
        <w:jc w:val="both"/>
        <w:rPr>
          <w:sz w:val="22"/>
          <w:szCs w:val="22"/>
          <w:lang w:val="es-CO"/>
        </w:rPr>
      </w:pPr>
      <w:proofErr w:type="spellStart"/>
      <w:r>
        <w:rPr>
          <w:b/>
          <w:bCs/>
          <w:color w:val="002060"/>
          <w:sz w:val="22"/>
          <w:szCs w:val="22"/>
          <w:lang w:val="es-CO"/>
        </w:rPr>
        <w:t>Triangle</w:t>
      </w:r>
      <w:proofErr w:type="spellEnd"/>
      <w:r>
        <w:rPr>
          <w:b/>
          <w:bCs/>
          <w:color w:val="002060"/>
          <w:sz w:val="22"/>
          <w:szCs w:val="22"/>
          <w:lang w:val="es-CO"/>
        </w:rPr>
        <w:t>:</w:t>
      </w:r>
      <w:r>
        <w:rPr>
          <w:color w:val="002060"/>
          <w:sz w:val="22"/>
          <w:szCs w:val="22"/>
          <w:lang w:val="es-CO"/>
        </w:rPr>
        <w:t xml:space="preserve"> </w:t>
      </w:r>
      <w:r w:rsidRPr="009852FD">
        <w:rPr>
          <w:sz w:val="22"/>
          <w:szCs w:val="22"/>
          <w:lang w:val="es-CO"/>
        </w:rPr>
        <w:t>n es el numero de bloques de la pirámide</w:t>
      </w:r>
    </w:p>
    <w:p w14:paraId="4E10AAF3" w14:textId="79389089" w:rsidR="009852FD" w:rsidRDefault="009852FD" w:rsidP="009852FD">
      <w:pPr>
        <w:pStyle w:val="Prrafodelista"/>
        <w:ind w:left="360"/>
        <w:jc w:val="both"/>
        <w:rPr>
          <w:sz w:val="22"/>
          <w:szCs w:val="22"/>
          <w:lang w:val="es-CO"/>
        </w:rPr>
      </w:pPr>
      <w:r>
        <w:rPr>
          <w:b/>
          <w:bCs/>
          <w:color w:val="002060"/>
          <w:sz w:val="22"/>
          <w:szCs w:val="22"/>
          <w:lang w:val="es-CO"/>
        </w:rPr>
        <w:t>BunnyEars2:</w:t>
      </w:r>
      <w:r>
        <w:rPr>
          <w:sz w:val="22"/>
          <w:szCs w:val="22"/>
          <w:lang w:val="es-CO"/>
        </w:rPr>
        <w:t xml:space="preserve"> </w:t>
      </w:r>
      <w:r w:rsidRPr="009852FD">
        <w:rPr>
          <w:sz w:val="22"/>
          <w:szCs w:val="22"/>
          <w:lang w:val="es-CO"/>
        </w:rPr>
        <w:t xml:space="preserve">n es el </w:t>
      </w:r>
      <w:r w:rsidRPr="009852FD">
        <w:rPr>
          <w:sz w:val="22"/>
          <w:szCs w:val="22"/>
          <w:lang w:val="es-CO"/>
        </w:rPr>
        <w:t>número</w:t>
      </w:r>
      <w:r w:rsidRPr="009852FD">
        <w:rPr>
          <w:sz w:val="22"/>
          <w:szCs w:val="22"/>
          <w:lang w:val="es-CO"/>
        </w:rPr>
        <w:t xml:space="preserve"> de orejas de los conejos</w:t>
      </w:r>
    </w:p>
    <w:p w14:paraId="72CEFB49" w14:textId="707B115A" w:rsidR="009852FD" w:rsidRPr="009852FD" w:rsidRDefault="009852FD" w:rsidP="00320EFF">
      <w:pPr>
        <w:pStyle w:val="Prrafodelista"/>
        <w:ind w:left="360"/>
        <w:jc w:val="both"/>
        <w:rPr>
          <w:sz w:val="22"/>
          <w:szCs w:val="22"/>
          <w:lang w:val="es-CO"/>
        </w:rPr>
      </w:pPr>
    </w:p>
    <w:p w14:paraId="1AF9C53F" w14:textId="0A0DDABF" w:rsidR="00875469" w:rsidRDefault="00875469" w:rsidP="006F47C4">
      <w:pPr>
        <w:jc w:val="both"/>
        <w:rPr>
          <w:b/>
          <w:bCs/>
          <w:sz w:val="22"/>
          <w:szCs w:val="22"/>
        </w:rPr>
      </w:pPr>
    </w:p>
    <w:p w14:paraId="508D9858" w14:textId="631A4255" w:rsidR="009852FD" w:rsidRDefault="009852FD" w:rsidP="006F47C4">
      <w:pPr>
        <w:jc w:val="both"/>
        <w:rPr>
          <w:b/>
          <w:bCs/>
          <w:sz w:val="22"/>
          <w:szCs w:val="22"/>
        </w:rPr>
      </w:pPr>
    </w:p>
    <w:p w14:paraId="016F92F8" w14:textId="77777777" w:rsidR="009852FD" w:rsidRDefault="009852FD" w:rsidP="006F47C4">
      <w:pPr>
        <w:jc w:val="both"/>
        <w:rPr>
          <w:b/>
          <w:bCs/>
          <w:sz w:val="22"/>
          <w:szCs w:val="22"/>
        </w:rPr>
      </w:pPr>
    </w:p>
    <w:p w14:paraId="77E3C833" w14:textId="4AB19DA6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4A4FAADD" w:rsidR="006F47C4" w:rsidRPr="00875469" w:rsidRDefault="008754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</w:t>
      </w:r>
    </w:p>
    <w:p w14:paraId="143CF5FE" w14:textId="77777777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  <w:lang w:val="en-US"/>
        </w:rPr>
      </w:pPr>
      <w:r w:rsidRPr="00875469">
        <w:rPr>
          <w:rFonts w:ascii="Arial" w:hAnsi="Arial" w:cs="Arial"/>
          <w:lang w:val="en-US"/>
        </w:rPr>
        <w:t xml:space="preserve">public static </w:t>
      </w:r>
      <w:proofErr w:type="spellStart"/>
      <w:r w:rsidRPr="00875469">
        <w:rPr>
          <w:rFonts w:ascii="Arial" w:hAnsi="Arial" w:cs="Arial"/>
          <w:lang w:val="en-US"/>
        </w:rPr>
        <w:t>boolean</w:t>
      </w:r>
      <w:proofErr w:type="spellEnd"/>
      <w:r w:rsidRPr="00875469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75469">
        <w:rPr>
          <w:rFonts w:ascii="Arial" w:hAnsi="Arial" w:cs="Arial"/>
          <w:lang w:val="en-US"/>
        </w:rPr>
        <w:t>isPal</w:t>
      </w:r>
      <w:proofErr w:type="spellEnd"/>
      <w:r w:rsidRPr="00875469">
        <w:rPr>
          <w:rFonts w:ascii="Arial" w:hAnsi="Arial" w:cs="Arial"/>
          <w:lang w:val="en-US"/>
        </w:rPr>
        <w:t>(</w:t>
      </w:r>
      <w:proofErr w:type="gramEnd"/>
      <w:r w:rsidRPr="00875469">
        <w:rPr>
          <w:rFonts w:ascii="Arial" w:hAnsi="Arial" w:cs="Arial"/>
          <w:lang w:val="en-US"/>
        </w:rPr>
        <w:t>String s) {</w:t>
      </w:r>
    </w:p>
    <w:p w14:paraId="01B5D52A" w14:textId="5F7D5BA8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  <w:lang w:val="en-US"/>
        </w:rPr>
      </w:pPr>
      <w:r w:rsidRPr="00875469">
        <w:rPr>
          <w:rFonts w:ascii="Arial" w:hAnsi="Arial" w:cs="Arial"/>
          <w:lang w:val="en-US"/>
        </w:rPr>
        <w:t>if(</w:t>
      </w:r>
      <w:proofErr w:type="spellStart"/>
      <w:proofErr w:type="gramStart"/>
      <w:r w:rsidRPr="00875469">
        <w:rPr>
          <w:rFonts w:ascii="Arial" w:hAnsi="Arial" w:cs="Arial"/>
          <w:lang w:val="en-US"/>
        </w:rPr>
        <w:t>s.length</w:t>
      </w:r>
      <w:proofErr w:type="spellEnd"/>
      <w:proofErr w:type="gramEnd"/>
      <w:r w:rsidRPr="00875469">
        <w:rPr>
          <w:rFonts w:ascii="Arial" w:hAnsi="Arial" w:cs="Arial"/>
          <w:lang w:val="en-US"/>
        </w:rPr>
        <w:t xml:space="preserve">() == 0 || </w:t>
      </w:r>
      <w:proofErr w:type="spellStart"/>
      <w:r w:rsidRPr="00875469">
        <w:rPr>
          <w:rFonts w:ascii="Arial" w:hAnsi="Arial" w:cs="Arial"/>
          <w:lang w:val="en-US"/>
        </w:rPr>
        <w:t>s.length</w:t>
      </w:r>
      <w:proofErr w:type="spellEnd"/>
      <w:r w:rsidRPr="00875469">
        <w:rPr>
          <w:rFonts w:ascii="Arial" w:hAnsi="Arial" w:cs="Arial"/>
          <w:lang w:val="en-US"/>
        </w:rPr>
        <w:t>() == 1){</w:t>
      </w:r>
    </w:p>
    <w:p w14:paraId="37BF4F1A" w14:textId="67321BF0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  <w:lang w:val="en-US"/>
        </w:rPr>
      </w:pPr>
      <w:r w:rsidRPr="00875469">
        <w:rPr>
          <w:rFonts w:ascii="Arial" w:hAnsi="Arial" w:cs="Arial"/>
          <w:lang w:val="en-US"/>
        </w:rPr>
        <w:t>return true;</w:t>
      </w:r>
    </w:p>
    <w:p w14:paraId="414A5DAF" w14:textId="0866B336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  <w:lang w:val="en-US"/>
        </w:rPr>
      </w:pPr>
      <w:r w:rsidRPr="00875469">
        <w:rPr>
          <w:rFonts w:ascii="Arial" w:hAnsi="Arial" w:cs="Arial"/>
          <w:lang w:val="en-US"/>
        </w:rPr>
        <w:t>}</w:t>
      </w:r>
    </w:p>
    <w:p w14:paraId="5CF8C6C2" w14:textId="66F5DD1B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  <w:lang w:val="en-US"/>
        </w:rPr>
      </w:pPr>
      <w:r w:rsidRPr="00875469">
        <w:rPr>
          <w:rFonts w:ascii="Arial" w:hAnsi="Arial" w:cs="Arial"/>
          <w:lang w:val="en-US"/>
        </w:rPr>
        <w:t>if(</w:t>
      </w:r>
      <w:proofErr w:type="spellStart"/>
      <w:proofErr w:type="gramStart"/>
      <w:r w:rsidRPr="00875469">
        <w:rPr>
          <w:rFonts w:ascii="Arial" w:hAnsi="Arial" w:cs="Arial"/>
          <w:lang w:val="en-US"/>
        </w:rPr>
        <w:t>s.charAt</w:t>
      </w:r>
      <w:proofErr w:type="spellEnd"/>
      <w:proofErr w:type="gramEnd"/>
      <w:r w:rsidRPr="00875469">
        <w:rPr>
          <w:rFonts w:ascii="Arial" w:hAnsi="Arial" w:cs="Arial"/>
          <w:lang w:val="en-US"/>
        </w:rPr>
        <w:t>(0)==</w:t>
      </w:r>
      <w:proofErr w:type="spellStart"/>
      <w:r w:rsidRPr="00875469">
        <w:rPr>
          <w:rFonts w:ascii="Arial" w:hAnsi="Arial" w:cs="Arial"/>
          <w:lang w:val="en-US"/>
        </w:rPr>
        <w:t>s.charAt</w:t>
      </w:r>
      <w:proofErr w:type="spellEnd"/>
      <w:r w:rsidRPr="00875469">
        <w:rPr>
          <w:rFonts w:ascii="Arial" w:hAnsi="Arial" w:cs="Arial"/>
          <w:lang w:val="en-US"/>
        </w:rPr>
        <w:t>(</w:t>
      </w:r>
      <w:proofErr w:type="spellStart"/>
      <w:r w:rsidRPr="00875469">
        <w:rPr>
          <w:rFonts w:ascii="Arial" w:hAnsi="Arial" w:cs="Arial"/>
          <w:lang w:val="en-US"/>
        </w:rPr>
        <w:t>s.length</w:t>
      </w:r>
      <w:proofErr w:type="spellEnd"/>
      <w:r w:rsidRPr="00875469">
        <w:rPr>
          <w:rFonts w:ascii="Arial" w:hAnsi="Arial" w:cs="Arial"/>
          <w:lang w:val="en-US"/>
        </w:rPr>
        <w:t>()-1)){</w:t>
      </w:r>
    </w:p>
    <w:p w14:paraId="4EEDE58E" w14:textId="01304162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  <w:lang w:val="en-US"/>
        </w:rPr>
      </w:pPr>
      <w:r w:rsidRPr="00875469">
        <w:rPr>
          <w:rFonts w:ascii="Arial" w:hAnsi="Arial" w:cs="Arial"/>
          <w:lang w:val="en-US"/>
        </w:rPr>
        <w:t xml:space="preserve">return </w:t>
      </w:r>
      <w:proofErr w:type="spellStart"/>
      <w:proofErr w:type="gramStart"/>
      <w:r w:rsidRPr="00875469">
        <w:rPr>
          <w:rFonts w:ascii="Arial" w:hAnsi="Arial" w:cs="Arial"/>
          <w:lang w:val="en-US"/>
        </w:rPr>
        <w:t>isPal</w:t>
      </w:r>
      <w:proofErr w:type="spellEnd"/>
      <w:r w:rsidRPr="00875469">
        <w:rPr>
          <w:rFonts w:ascii="Arial" w:hAnsi="Arial" w:cs="Arial"/>
          <w:lang w:val="en-US"/>
        </w:rPr>
        <w:t>(</w:t>
      </w:r>
      <w:proofErr w:type="spellStart"/>
      <w:proofErr w:type="gramEnd"/>
      <w:r w:rsidRPr="00875469">
        <w:rPr>
          <w:rFonts w:ascii="Arial" w:hAnsi="Arial" w:cs="Arial"/>
          <w:lang w:val="en-US"/>
        </w:rPr>
        <w:t>s.substring</w:t>
      </w:r>
      <w:proofErr w:type="spellEnd"/>
      <w:r w:rsidRPr="00875469">
        <w:rPr>
          <w:rFonts w:ascii="Arial" w:hAnsi="Arial" w:cs="Arial"/>
          <w:lang w:val="en-US"/>
        </w:rPr>
        <w:t xml:space="preserve">(1, </w:t>
      </w:r>
      <w:proofErr w:type="spellStart"/>
      <w:r w:rsidRPr="00875469">
        <w:rPr>
          <w:rFonts w:ascii="Arial" w:hAnsi="Arial" w:cs="Arial"/>
          <w:lang w:val="en-US"/>
        </w:rPr>
        <w:t>s.length</w:t>
      </w:r>
      <w:proofErr w:type="spellEnd"/>
      <w:r w:rsidRPr="00875469">
        <w:rPr>
          <w:rFonts w:ascii="Arial" w:hAnsi="Arial" w:cs="Arial"/>
          <w:lang w:val="en-US"/>
        </w:rPr>
        <w:t>()-1));</w:t>
      </w:r>
    </w:p>
    <w:p w14:paraId="178C53B4" w14:textId="334907A5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875469">
        <w:rPr>
          <w:rFonts w:ascii="Arial" w:hAnsi="Arial" w:cs="Arial"/>
        </w:rPr>
        <w:t>}</w:t>
      </w:r>
      <w:proofErr w:type="spellStart"/>
      <w:r w:rsidRPr="00875469">
        <w:rPr>
          <w:rFonts w:ascii="Arial" w:hAnsi="Arial" w:cs="Arial"/>
        </w:rPr>
        <w:t>else</w:t>
      </w:r>
      <w:proofErr w:type="spellEnd"/>
      <w:proofErr w:type="gramEnd"/>
      <w:r w:rsidRPr="00875469">
        <w:rPr>
          <w:rFonts w:ascii="Arial" w:hAnsi="Arial" w:cs="Arial"/>
        </w:rPr>
        <w:t>{</w:t>
      </w:r>
    </w:p>
    <w:p w14:paraId="7D73CF11" w14:textId="13B723E1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875469">
        <w:rPr>
          <w:rFonts w:ascii="Arial" w:hAnsi="Arial" w:cs="Arial"/>
        </w:rPr>
        <w:t>return</w:t>
      </w:r>
      <w:proofErr w:type="spellEnd"/>
      <w:r w:rsidRPr="00875469">
        <w:rPr>
          <w:rFonts w:ascii="Arial" w:hAnsi="Arial" w:cs="Arial"/>
        </w:rPr>
        <w:t xml:space="preserve"> false;</w:t>
      </w:r>
    </w:p>
    <w:p w14:paraId="5EDBC598" w14:textId="73E83308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</w:rPr>
      </w:pPr>
      <w:r w:rsidRPr="00875469">
        <w:rPr>
          <w:rFonts w:ascii="Arial" w:hAnsi="Arial" w:cs="Arial"/>
        </w:rPr>
        <w:t>}</w:t>
      </w:r>
    </w:p>
    <w:p w14:paraId="30385354" w14:textId="2DFABC9F" w:rsidR="00875469" w:rsidRPr="00875469" w:rsidRDefault="00875469" w:rsidP="00875469">
      <w:pPr>
        <w:pStyle w:val="Sinespaciado"/>
        <w:numPr>
          <w:ilvl w:val="0"/>
          <w:numId w:val="21"/>
        </w:numPr>
        <w:rPr>
          <w:rFonts w:ascii="Arial" w:hAnsi="Arial" w:cs="Arial"/>
        </w:rPr>
      </w:pPr>
      <w:r w:rsidRPr="00875469">
        <w:rPr>
          <w:rFonts w:ascii="Arial" w:hAnsi="Arial" w:cs="Arial"/>
        </w:rPr>
        <w:t>}</w:t>
      </w:r>
    </w:p>
    <w:p w14:paraId="7BE181B2" w14:textId="77777777" w:rsidR="00875469" w:rsidRPr="00875469" w:rsidRDefault="00875469" w:rsidP="00875469">
      <w:pPr>
        <w:pStyle w:val="Sinespaciado"/>
        <w:ind w:left="360"/>
        <w:rPr>
          <w:rFonts w:ascii="Arial" w:hAnsi="Arial" w:cs="Arial"/>
        </w:rPr>
      </w:pPr>
    </w:p>
    <w:p w14:paraId="1539951C" w14:textId="6D10EDF5" w:rsidR="00875469" w:rsidRPr="00875469" w:rsidRDefault="00875469" w:rsidP="00875469">
      <w:pPr>
        <w:pStyle w:val="Sinespaciado"/>
        <w:ind w:left="360"/>
        <w:rPr>
          <w:rFonts w:ascii="Arial" w:hAnsi="Arial" w:cs="Arial"/>
          <w:sz w:val="24"/>
          <w:szCs w:val="24"/>
          <w:lang w:val="en-US"/>
        </w:rPr>
      </w:pPr>
      <w:r w:rsidRPr="00875469">
        <w:rPr>
          <w:rFonts w:ascii="Arial" w:hAnsi="Arial" w:cs="Arial"/>
          <w:b/>
          <w:bCs/>
          <w:color w:val="1F3864" w:themeColor="accent5" w:themeShade="80"/>
          <w:sz w:val="24"/>
          <w:szCs w:val="24"/>
        </w:rPr>
        <w:t>Línea</w:t>
      </w:r>
      <w:r w:rsidRPr="00875469">
        <w:rPr>
          <w:rFonts w:ascii="Arial" w:hAnsi="Arial" w:cs="Arial"/>
          <w:b/>
          <w:bCs/>
          <w:color w:val="1F3864" w:themeColor="accent5" w:themeShade="80"/>
          <w:sz w:val="24"/>
          <w:szCs w:val="24"/>
        </w:rPr>
        <w:t xml:space="preserve"> 3:</w:t>
      </w:r>
      <w:r w:rsidRPr="00875469">
        <w:rPr>
          <w:rFonts w:ascii="Arial" w:hAnsi="Arial" w:cs="Arial"/>
          <w:color w:val="1F3864" w:themeColor="accent5" w:themeShade="80"/>
          <w:sz w:val="24"/>
          <w:szCs w:val="24"/>
        </w:rPr>
        <w:t xml:space="preserve"> </w:t>
      </w:r>
      <w:r w:rsidRPr="00875469">
        <w:rPr>
          <w:rFonts w:ascii="Arial" w:hAnsi="Arial" w:cs="Arial"/>
          <w:b/>
          <w:bCs/>
          <w:sz w:val="24"/>
          <w:szCs w:val="24"/>
          <w:lang w:val="en-US"/>
        </w:rPr>
        <w:t>return true;</w:t>
      </w:r>
    </w:p>
    <w:p w14:paraId="7B4DE5E3" w14:textId="23808588" w:rsidR="00875469" w:rsidRPr="00875469" w:rsidRDefault="00875469" w:rsidP="00875469">
      <w:pPr>
        <w:pStyle w:val="Prrafodelista"/>
        <w:ind w:left="360"/>
        <w:rPr>
          <w:sz w:val="20"/>
          <w:lang w:val="en-US"/>
        </w:rPr>
      </w:pPr>
      <w:r w:rsidRPr="00875469">
        <w:rPr>
          <w:b/>
          <w:bCs/>
          <w:color w:val="1F3864" w:themeColor="accent5" w:themeShade="80"/>
          <w:lang w:val="en-US"/>
        </w:rPr>
        <w:t>Linea 4</w:t>
      </w:r>
      <w:r w:rsidRPr="00875469">
        <w:rPr>
          <w:b/>
          <w:bCs/>
          <w:color w:val="1F3864" w:themeColor="accent5" w:themeShade="80"/>
          <w:sz w:val="22"/>
          <w:szCs w:val="18"/>
          <w:lang w:val="en-US"/>
        </w:rPr>
        <w:t>:</w:t>
      </w:r>
      <w:r w:rsidRPr="00875469">
        <w:rPr>
          <w:color w:val="1F3864" w:themeColor="accent5" w:themeShade="80"/>
          <w:sz w:val="22"/>
          <w:szCs w:val="18"/>
          <w:lang w:val="en-US"/>
        </w:rPr>
        <w:t xml:space="preserve"> </w:t>
      </w:r>
      <w:r w:rsidRPr="00875469">
        <w:rPr>
          <w:b/>
          <w:bCs/>
          <w:sz w:val="22"/>
          <w:szCs w:val="18"/>
          <w:lang w:val="en-US"/>
        </w:rPr>
        <w:t>if(</w:t>
      </w:r>
      <w:proofErr w:type="spellStart"/>
      <w:proofErr w:type="gramStart"/>
      <w:r w:rsidRPr="00875469">
        <w:rPr>
          <w:b/>
          <w:bCs/>
          <w:sz w:val="22"/>
          <w:szCs w:val="18"/>
          <w:lang w:val="en-US"/>
        </w:rPr>
        <w:t>s.charAt</w:t>
      </w:r>
      <w:proofErr w:type="spellEnd"/>
      <w:proofErr w:type="gramEnd"/>
      <w:r w:rsidRPr="00875469">
        <w:rPr>
          <w:b/>
          <w:bCs/>
          <w:sz w:val="22"/>
          <w:szCs w:val="18"/>
          <w:lang w:val="en-US"/>
        </w:rPr>
        <w:t>(0)==</w:t>
      </w:r>
      <w:proofErr w:type="spellStart"/>
      <w:r w:rsidRPr="00875469">
        <w:rPr>
          <w:b/>
          <w:bCs/>
          <w:sz w:val="22"/>
          <w:szCs w:val="18"/>
          <w:lang w:val="en-US"/>
        </w:rPr>
        <w:t>s.charAt</w:t>
      </w:r>
      <w:proofErr w:type="spellEnd"/>
      <w:r w:rsidRPr="00875469">
        <w:rPr>
          <w:b/>
          <w:bCs/>
          <w:sz w:val="22"/>
          <w:szCs w:val="18"/>
          <w:lang w:val="en-US"/>
        </w:rPr>
        <w:t>(</w:t>
      </w:r>
      <w:proofErr w:type="spellStart"/>
      <w:r w:rsidRPr="00875469">
        <w:rPr>
          <w:b/>
          <w:bCs/>
          <w:sz w:val="22"/>
          <w:szCs w:val="18"/>
          <w:lang w:val="en-US"/>
        </w:rPr>
        <w:t>s.length</w:t>
      </w:r>
      <w:proofErr w:type="spellEnd"/>
      <w:r w:rsidRPr="00875469">
        <w:rPr>
          <w:b/>
          <w:bCs/>
          <w:sz w:val="22"/>
          <w:szCs w:val="18"/>
          <w:lang w:val="en-US"/>
        </w:rPr>
        <w:t>()-1)){</w:t>
      </w:r>
    </w:p>
    <w:p w14:paraId="148F7B64" w14:textId="77777777" w:rsidR="00875469" w:rsidRPr="00875469" w:rsidRDefault="00875469" w:rsidP="00875469">
      <w:pPr>
        <w:pStyle w:val="Prrafodelista"/>
        <w:ind w:left="360"/>
        <w:jc w:val="both"/>
        <w:rPr>
          <w:sz w:val="18"/>
          <w:szCs w:val="18"/>
          <w:lang w:val="en-US"/>
        </w:rPr>
      </w:pP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41C1795D" w14:textId="26A5DE50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66638" w14:textId="77777777" w:rsidR="00CD06CB" w:rsidRDefault="00CD06CB" w:rsidP="004071A1">
      <w:r>
        <w:separator/>
      </w:r>
    </w:p>
  </w:endnote>
  <w:endnote w:type="continuationSeparator" w:id="0">
    <w:p w14:paraId="50311B68" w14:textId="77777777" w:rsidR="00CD06CB" w:rsidRDefault="00CD06CB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FE55" w14:textId="77777777" w:rsidR="00CD06CB" w:rsidRDefault="00CD06CB" w:rsidP="004071A1">
      <w:r>
        <w:separator/>
      </w:r>
    </w:p>
  </w:footnote>
  <w:footnote w:type="continuationSeparator" w:id="0">
    <w:p w14:paraId="38CB6967" w14:textId="77777777" w:rsidR="00CD06CB" w:rsidRDefault="00CD06CB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646402F3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  <w:r w:rsidR="001A5E7A">
      <w:rPr>
        <w:rFonts w:ascii="Arial" w:hAnsi="Arial" w:cs="Arial"/>
        <w:b/>
        <w:color w:val="002060"/>
        <w:sz w:val="20"/>
        <w:szCs w:val="32"/>
      </w:rPr>
      <w:t>-033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8443D11"/>
    <w:multiLevelType w:val="hybridMultilevel"/>
    <w:tmpl w:val="CDCA7C22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3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3"/>
  </w:num>
  <w:num w:numId="5">
    <w:abstractNumId w:val="9"/>
  </w:num>
  <w:num w:numId="6">
    <w:abstractNumId w:val="6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  <w:num w:numId="17">
    <w:abstractNumId w:val="14"/>
  </w:num>
  <w:num w:numId="18">
    <w:abstractNumId w:val="17"/>
  </w:num>
  <w:num w:numId="19">
    <w:abstractNumId w:val="8"/>
  </w:num>
  <w:num w:numId="20">
    <w:abstractNumId w:val="18"/>
  </w:num>
  <w:num w:numId="21">
    <w:abstractNumId w:val="8"/>
    <w:lvlOverride w:ilvl="0">
      <w:lvl w:ilvl="0">
        <w:start w:val="4"/>
        <w:numFmt w:val="decimal"/>
        <w:lvlText w:val="%1"/>
        <w:lvlJc w:val="left"/>
        <w:pPr>
          <w:ind w:left="360" w:hanging="360"/>
        </w:pPr>
        <w:rPr>
          <w:rFonts w:hint="default"/>
          <w:i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  <w:b/>
          <w:i/>
          <w:color w:val="00206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i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i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  <w:i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i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i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i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i/>
        </w:rPr>
      </w:lvl>
    </w:lvlOverride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37EF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32D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7A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4AFC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10EF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2532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75469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52FD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0D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06CB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styleId="Sinespaciado">
    <w:name w:val="No Spacing"/>
    <w:uiPriority w:val="1"/>
    <w:qFormat/>
    <w:rsid w:val="00875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0BE9-45EE-4B0A-B4DD-104A011A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yhilmar0501@outlook.es</cp:lastModifiedBy>
  <cp:revision>2</cp:revision>
  <cp:lastPrinted>2019-01-22T00:16:00Z</cp:lastPrinted>
  <dcterms:created xsi:type="dcterms:W3CDTF">2020-02-17T02:58:00Z</dcterms:created>
  <dcterms:modified xsi:type="dcterms:W3CDTF">2020-02-17T02:58:00Z</dcterms:modified>
</cp:coreProperties>
</file>